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E63E9" w14:textId="77777777" w:rsidR="003D72C4" w:rsidRPr="00AA0298" w:rsidRDefault="00B4680E" w:rsidP="00AA0298">
      <w:pPr>
        <w:pStyle w:val="Title"/>
        <w:pBdr>
          <w:bottom w:val="single" w:sz="12" w:space="1" w:color="000000" w:themeColor="text1"/>
        </w:pBdr>
        <w:jc w:val="center"/>
      </w:pPr>
      <w:r w:rsidRPr="00AA0298">
        <w:t>Aron Lindberg</w:t>
      </w:r>
    </w:p>
    <w:p w14:paraId="77D6D248" w14:textId="15F30F18" w:rsidR="00AA0298" w:rsidRDefault="00127AF7" w:rsidP="00127AF7">
      <w:pPr>
        <w:tabs>
          <w:tab w:val="left" w:pos="99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B4680E" w:rsidRPr="00AA0298">
        <w:rPr>
          <w:rFonts w:ascii="Arial" w:hAnsi="Arial" w:cs="Arial"/>
          <w:b/>
          <w:sz w:val="20"/>
          <w:szCs w:val="20"/>
        </w:rPr>
        <w:t xml:space="preserve">Case Western Reserve University – Weatherhead School of Management </w:t>
      </w:r>
    </w:p>
    <w:p w14:paraId="0E10CDF6" w14:textId="2896CA96" w:rsidR="00B4680E" w:rsidRPr="00AA0298" w:rsidRDefault="00127AF7" w:rsidP="00127AF7">
      <w:pPr>
        <w:tabs>
          <w:tab w:val="left" w:pos="99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B4680E" w:rsidRPr="00AA0298">
        <w:rPr>
          <w:rFonts w:ascii="Arial" w:hAnsi="Arial" w:cs="Arial"/>
          <w:b/>
          <w:sz w:val="20"/>
          <w:szCs w:val="20"/>
        </w:rPr>
        <w:t xml:space="preserve">Department of </w:t>
      </w:r>
      <w:r w:rsidR="00AA0298">
        <w:rPr>
          <w:rFonts w:ascii="Arial" w:hAnsi="Arial" w:cs="Arial"/>
          <w:b/>
          <w:sz w:val="20"/>
          <w:szCs w:val="20"/>
        </w:rPr>
        <w:t>Management, Des</w:t>
      </w:r>
      <w:r w:rsidR="004F7143" w:rsidRPr="00AA0298">
        <w:rPr>
          <w:rFonts w:ascii="Arial" w:hAnsi="Arial" w:cs="Arial"/>
          <w:b/>
          <w:sz w:val="20"/>
          <w:szCs w:val="20"/>
        </w:rPr>
        <w:t>i</w:t>
      </w:r>
      <w:r w:rsidR="00AA0298">
        <w:rPr>
          <w:rFonts w:ascii="Arial" w:hAnsi="Arial" w:cs="Arial"/>
          <w:b/>
          <w:sz w:val="20"/>
          <w:szCs w:val="20"/>
        </w:rPr>
        <w:t>g</w:t>
      </w:r>
      <w:r w:rsidR="004F7143" w:rsidRPr="00AA0298">
        <w:rPr>
          <w:rFonts w:ascii="Arial" w:hAnsi="Arial" w:cs="Arial"/>
          <w:b/>
          <w:sz w:val="20"/>
          <w:szCs w:val="20"/>
        </w:rPr>
        <w:t>n &amp; Information Systems</w:t>
      </w:r>
    </w:p>
    <w:p w14:paraId="35BA1ED3" w14:textId="3BE69F2E" w:rsidR="00B4680E" w:rsidRPr="00AA0298" w:rsidRDefault="00127AF7" w:rsidP="00127AF7">
      <w:pPr>
        <w:pStyle w:val="ListParagraph"/>
        <w:tabs>
          <w:tab w:val="left" w:pos="990"/>
        </w:tabs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 w:rsidR="00B4680E" w:rsidRPr="00AA0298">
        <w:rPr>
          <w:rFonts w:ascii="Arial" w:eastAsia="Times New Roman" w:hAnsi="Arial" w:cs="Arial"/>
          <w:sz w:val="20"/>
          <w:szCs w:val="20"/>
          <w:shd w:val="clear" w:color="auto" w:fill="FFFFFF"/>
        </w:rPr>
        <w:t>10900 Euclid Ave, Peter B. Lewis Building, Cleveland, OH 44106-7235</w:t>
      </w:r>
    </w:p>
    <w:p w14:paraId="05F99EE6" w14:textId="77777777" w:rsidR="002F5F9C" w:rsidRDefault="00127AF7" w:rsidP="00127AF7">
      <w:pPr>
        <w:pStyle w:val="ListParagraph"/>
        <w:tabs>
          <w:tab w:val="left" w:pos="990"/>
        </w:tabs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 w:rsidR="00B4680E" w:rsidRPr="00AA0298">
        <w:rPr>
          <w:rFonts w:ascii="Arial" w:eastAsia="Times New Roman" w:hAnsi="Arial" w:cs="Arial"/>
          <w:sz w:val="20"/>
          <w:szCs w:val="20"/>
          <w:shd w:val="clear" w:color="auto" w:fill="FFFFFF"/>
        </w:rPr>
        <w:t>Phone: (216) 924 7819 – Email:</w:t>
      </w:r>
      <w:r w:rsidR="002F5F9C" w:rsidRPr="002F5F9C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hyperlink r:id="rId6" w:history="1">
        <w:r w:rsidR="002F5F9C" w:rsidRPr="002F5F9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mailto:aron.lindberg@case.edu</w:t>
        </w:r>
      </w:hyperlink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ab/>
      </w:r>
    </w:p>
    <w:p w14:paraId="2DCAC886" w14:textId="556711E9" w:rsidR="00E766B0" w:rsidRPr="00E766B0" w:rsidRDefault="002F5F9C" w:rsidP="00127AF7">
      <w:pPr>
        <w:pStyle w:val="ListParagraph"/>
        <w:tabs>
          <w:tab w:val="left" w:pos="990"/>
        </w:tabs>
        <w:rPr>
          <w:rFonts w:ascii="Arial" w:eastAsia="Times New Roman" w:hAnsi="Arial" w:cs="Arial"/>
          <w:sz w:val="20"/>
          <w:szCs w:val="20"/>
          <w:u w:val="single"/>
          <w:shd w:val="clear" w:color="auto" w:fill="FFFFFF"/>
        </w:rPr>
      </w:pP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ab/>
      </w:r>
      <w:r w:rsidR="00E766B0" w:rsidRPr="00E766B0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 xml:space="preserve">Web: </w:t>
      </w:r>
      <w:hyperlink r:id="rId7" w:history="1">
        <w:r w:rsidR="00E766B0" w:rsidRPr="00E766B0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https://filer.case.edu/axl340/</w:t>
        </w:r>
      </w:hyperlink>
    </w:p>
    <w:p w14:paraId="0B5690DB" w14:textId="77777777" w:rsidR="00B4680E" w:rsidRPr="00AA0298" w:rsidRDefault="00B4680E" w:rsidP="00B4680E">
      <w:pPr>
        <w:pStyle w:val="Heading1"/>
        <w:pBdr>
          <w:bottom w:val="single" w:sz="4" w:space="1" w:color="auto"/>
        </w:pBdr>
        <w:rPr>
          <w:color w:val="auto"/>
        </w:rPr>
      </w:pPr>
      <w:r w:rsidRPr="00AA0298">
        <w:rPr>
          <w:color w:val="auto"/>
        </w:rPr>
        <w:t>Education</w:t>
      </w:r>
    </w:p>
    <w:p w14:paraId="12FFE599" w14:textId="77777777" w:rsidR="00B4680E" w:rsidRPr="00AA0298" w:rsidRDefault="00B4680E" w:rsidP="00B4680E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Case Western Reserve University</w:t>
      </w:r>
    </w:p>
    <w:p w14:paraId="7E17CF5B" w14:textId="6112F6CA" w:rsidR="00B4680E" w:rsidRPr="00AA0298" w:rsidRDefault="00B4680E" w:rsidP="00B4680E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 xml:space="preserve">Ph.D. in </w:t>
      </w:r>
      <w:r w:rsidR="00F3492C" w:rsidRPr="00AA0298">
        <w:rPr>
          <w:rFonts w:ascii="Arial" w:eastAsia="Times New Roman" w:hAnsi="Arial" w:cs="Arial"/>
          <w:shd w:val="clear" w:color="auto" w:fill="FFFFFF"/>
        </w:rPr>
        <w:t>Management, Design &amp; Information Systems</w:t>
      </w:r>
      <w:r w:rsidR="006C714F" w:rsidRPr="00AA0298">
        <w:rPr>
          <w:rFonts w:ascii="Arial" w:eastAsia="Times New Roman" w:hAnsi="Arial" w:cs="Arial"/>
          <w:shd w:val="clear" w:color="auto" w:fill="FFFFFF"/>
        </w:rPr>
        <w:t>, expected 2014</w:t>
      </w:r>
    </w:p>
    <w:p w14:paraId="727ADFC6" w14:textId="77777777" w:rsidR="00B4680E" w:rsidRPr="00AA0298" w:rsidRDefault="00B4680E" w:rsidP="00B4680E">
      <w:pPr>
        <w:rPr>
          <w:rFonts w:ascii="Arial" w:eastAsia="Times New Roman" w:hAnsi="Arial" w:cs="Arial"/>
          <w:shd w:val="clear" w:color="auto" w:fill="FFFFFF"/>
        </w:rPr>
      </w:pPr>
    </w:p>
    <w:p w14:paraId="6EE7A9BC" w14:textId="35C6D710" w:rsidR="00B4680E" w:rsidRPr="00AA0298" w:rsidRDefault="00B4680E" w:rsidP="00B4680E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Stockholm University</w:t>
      </w:r>
      <w:r w:rsidR="00494A02" w:rsidRPr="00AA0298">
        <w:rPr>
          <w:rFonts w:ascii="Arial" w:hAnsi="Arial" w:cs="Arial"/>
          <w:b/>
          <w:bCs/>
          <w:smallCaps/>
        </w:rPr>
        <w:t>, Sweden</w:t>
      </w:r>
    </w:p>
    <w:p w14:paraId="469C4063" w14:textId="2DE7CA5E" w:rsidR="00B4680E" w:rsidRPr="00AA0298" w:rsidRDefault="00B4680E" w:rsidP="00B4680E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>Master of Science in Business Administration and Economics, 2009</w:t>
      </w:r>
    </w:p>
    <w:p w14:paraId="7DB54B9F" w14:textId="719268EB" w:rsidR="00141E67" w:rsidRPr="00AA0298" w:rsidRDefault="00141E67" w:rsidP="00141E67">
      <w:pPr>
        <w:pStyle w:val="Heading1"/>
        <w:pBdr>
          <w:bottom w:val="single" w:sz="4" w:space="1" w:color="auto"/>
        </w:pBdr>
        <w:rPr>
          <w:color w:val="auto"/>
        </w:rPr>
      </w:pPr>
      <w:r w:rsidRPr="00AA0298">
        <w:rPr>
          <w:color w:val="auto"/>
        </w:rPr>
        <w:t>Professional experience</w:t>
      </w:r>
    </w:p>
    <w:p w14:paraId="52067704" w14:textId="77777777" w:rsidR="003904B0" w:rsidRDefault="003904B0" w:rsidP="00494A02">
      <w:pPr>
        <w:rPr>
          <w:rFonts w:ascii="Arial" w:hAnsi="Arial" w:cs="Arial"/>
          <w:bCs/>
          <w:smallCaps/>
        </w:rPr>
      </w:pPr>
    </w:p>
    <w:p w14:paraId="032F4322" w14:textId="767A6F23" w:rsidR="003904B0" w:rsidRPr="003904B0" w:rsidRDefault="003904B0" w:rsidP="00494A02">
      <w:pPr>
        <w:rPr>
          <w:rFonts w:ascii="Arial" w:hAnsi="Arial" w:cs="Arial"/>
          <w:b/>
          <w:bCs/>
          <w:smallCaps/>
        </w:rPr>
      </w:pPr>
      <w:r w:rsidRPr="003904B0">
        <w:rPr>
          <w:rFonts w:ascii="Arial" w:hAnsi="Arial" w:cs="Arial"/>
          <w:b/>
          <w:bCs/>
          <w:smallCaps/>
        </w:rPr>
        <w:t>Statistics Tutor</w:t>
      </w:r>
    </w:p>
    <w:p w14:paraId="472F23BA" w14:textId="71062B70" w:rsidR="003904B0" w:rsidRPr="003904B0" w:rsidRDefault="003904B0" w:rsidP="00494A02">
      <w:pPr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Cleveland, 2012</w:t>
      </w:r>
      <w:r w:rsidR="00EA7E02">
        <w:rPr>
          <w:rFonts w:ascii="Arial" w:hAnsi="Arial" w:cs="Arial"/>
          <w:bCs/>
          <w:smallCaps/>
        </w:rPr>
        <w:t>-Present</w:t>
      </w:r>
    </w:p>
    <w:p w14:paraId="5D10C478" w14:textId="77777777" w:rsidR="003904B0" w:rsidRDefault="003904B0" w:rsidP="00494A02">
      <w:pPr>
        <w:rPr>
          <w:rFonts w:ascii="Arial" w:hAnsi="Arial" w:cs="Arial"/>
          <w:b/>
          <w:bCs/>
          <w:smallCaps/>
        </w:rPr>
      </w:pPr>
    </w:p>
    <w:p w14:paraId="34387A3B" w14:textId="007859D8" w:rsidR="00494A02" w:rsidRPr="00AA0298" w:rsidRDefault="00494A02" w:rsidP="00494A02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Idoborg, Inc., Sweden</w:t>
      </w:r>
    </w:p>
    <w:p w14:paraId="5E727699" w14:textId="3EC4A47F" w:rsidR="00494A02" w:rsidRPr="00AA0298" w:rsidRDefault="00494A02" w:rsidP="00494A02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>General Manager, 2009-2010</w:t>
      </w:r>
    </w:p>
    <w:p w14:paraId="187FD816" w14:textId="77777777" w:rsidR="00494A02" w:rsidRPr="00AA0298" w:rsidRDefault="00494A02" w:rsidP="00494A02">
      <w:pPr>
        <w:rPr>
          <w:rFonts w:ascii="Arial" w:hAnsi="Arial" w:cs="Arial"/>
          <w:b/>
          <w:lang w:val="fr-FR"/>
        </w:rPr>
      </w:pPr>
    </w:p>
    <w:p w14:paraId="18E75EE7" w14:textId="7F307152" w:rsidR="00494A02" w:rsidRPr="00AA0298" w:rsidRDefault="00494A02" w:rsidP="00494A02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Headway Business Services Inc., Philippines</w:t>
      </w:r>
    </w:p>
    <w:p w14:paraId="7B919177" w14:textId="6371BBA8" w:rsidR="00494A02" w:rsidRPr="00AA0298" w:rsidRDefault="00494A02" w:rsidP="00494A02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>Consultant, 2008-2009</w:t>
      </w:r>
    </w:p>
    <w:p w14:paraId="241B5B1C" w14:textId="77777777" w:rsidR="00494A02" w:rsidRPr="00AA0298" w:rsidRDefault="00494A02" w:rsidP="00494A02">
      <w:pPr>
        <w:rPr>
          <w:rFonts w:ascii="Arial" w:hAnsi="Arial" w:cs="Arial"/>
          <w:b/>
          <w:lang w:val="fr-FR"/>
        </w:rPr>
      </w:pPr>
    </w:p>
    <w:p w14:paraId="0E2768B8" w14:textId="764DA57F" w:rsidR="00494A02" w:rsidRPr="00AA0298" w:rsidRDefault="00494A02" w:rsidP="00494A02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Siemens Ltd., China</w:t>
      </w:r>
    </w:p>
    <w:p w14:paraId="18E91D3C" w14:textId="1C0B6F22" w:rsidR="00494A02" w:rsidRPr="00AA0298" w:rsidRDefault="00494A02" w:rsidP="00494A02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>Business Analyst, 2007-2008</w:t>
      </w:r>
    </w:p>
    <w:p w14:paraId="1717FBE6" w14:textId="77777777" w:rsidR="00494A02" w:rsidRPr="00AA0298" w:rsidRDefault="00494A02" w:rsidP="00494A02">
      <w:pPr>
        <w:rPr>
          <w:rFonts w:ascii="Arial" w:hAnsi="Arial" w:cs="Arial"/>
          <w:b/>
          <w:lang w:val="fr-FR"/>
        </w:rPr>
      </w:pPr>
    </w:p>
    <w:p w14:paraId="5F83D0B7" w14:textId="1FA2A305" w:rsidR="00494A02" w:rsidRPr="00AA0298" w:rsidRDefault="00494A02" w:rsidP="00494A02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AIESEC Sweden</w:t>
      </w:r>
    </w:p>
    <w:p w14:paraId="5EEAE84D" w14:textId="42D9BA24" w:rsidR="00494A02" w:rsidRPr="00AA0298" w:rsidRDefault="00494A02" w:rsidP="00494A02">
      <w:pPr>
        <w:rPr>
          <w:rFonts w:ascii="Arial" w:eastAsia="Times New Roman" w:hAnsi="Arial" w:cs="Arial"/>
          <w:shd w:val="clear" w:color="auto" w:fill="FFFFFF"/>
        </w:rPr>
      </w:pPr>
      <w:r w:rsidRPr="00AA0298">
        <w:rPr>
          <w:rFonts w:ascii="Arial" w:eastAsia="Times New Roman" w:hAnsi="Arial" w:cs="Arial"/>
          <w:shd w:val="clear" w:color="auto" w:fill="FFFFFF"/>
        </w:rPr>
        <w:t>President, 2006-2007</w:t>
      </w:r>
    </w:p>
    <w:p w14:paraId="40B7BC6D" w14:textId="50E932DF" w:rsidR="0045377B" w:rsidRPr="00AA0298" w:rsidRDefault="00146529" w:rsidP="0045377B">
      <w:pPr>
        <w:pStyle w:val="Heading1"/>
        <w:pBdr>
          <w:bottom w:val="single" w:sz="4" w:space="1" w:color="auto"/>
        </w:pBdr>
        <w:rPr>
          <w:color w:val="auto"/>
        </w:rPr>
      </w:pPr>
      <w:r w:rsidRPr="00AA0298">
        <w:rPr>
          <w:color w:val="auto"/>
        </w:rPr>
        <w:t>Manuscripts</w:t>
      </w:r>
    </w:p>
    <w:p w14:paraId="29C1E40D" w14:textId="77777777" w:rsidR="004E0939" w:rsidRPr="00AA0298" w:rsidRDefault="004E0939" w:rsidP="0045377B">
      <w:pPr>
        <w:rPr>
          <w:rFonts w:ascii="Arial" w:hAnsi="Arial" w:cs="Arial"/>
          <w:b/>
          <w:bCs/>
          <w:smallCaps/>
        </w:rPr>
      </w:pPr>
    </w:p>
    <w:p w14:paraId="24A6B030" w14:textId="6F4843DF" w:rsidR="004E0939" w:rsidRPr="00AA0298" w:rsidRDefault="0045377B" w:rsidP="004E0939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Books</w:t>
      </w:r>
    </w:p>
    <w:p w14:paraId="636FC6CD" w14:textId="7E65DB9A" w:rsidR="004E0939" w:rsidRPr="00AA0298" w:rsidRDefault="004E0939" w:rsidP="004E0939">
      <w:pPr>
        <w:ind w:left="720" w:hanging="720"/>
        <w:rPr>
          <w:rFonts w:ascii="Arial" w:hAnsi="Arial"/>
        </w:rPr>
      </w:pPr>
      <w:r w:rsidRPr="00AA0298">
        <w:rPr>
          <w:rFonts w:ascii="Arial" w:hAnsi="Arial"/>
        </w:rPr>
        <w:t xml:space="preserve">Gävert, E. &amp; Lindberg, A., 2009. </w:t>
      </w:r>
      <w:r w:rsidRPr="00AA0298">
        <w:rPr>
          <w:rFonts w:ascii="Arial" w:hAnsi="Arial"/>
          <w:i/>
        </w:rPr>
        <w:t>Building Consensus: How Individuals Influence Groups.</w:t>
      </w:r>
      <w:r w:rsidRPr="00AA0298">
        <w:rPr>
          <w:rFonts w:ascii="Arial" w:hAnsi="Arial"/>
        </w:rPr>
        <w:t xml:space="preserve"> Saarbrücken: VDM Verlag.</w:t>
      </w:r>
    </w:p>
    <w:p w14:paraId="06711DA8" w14:textId="77777777" w:rsidR="0045377B" w:rsidRPr="00AA0298" w:rsidRDefault="0045377B" w:rsidP="0045377B">
      <w:pPr>
        <w:rPr>
          <w:rFonts w:ascii="Arial" w:hAnsi="Arial" w:cs="Arial"/>
          <w:b/>
          <w:bCs/>
          <w:smallCaps/>
        </w:rPr>
      </w:pPr>
    </w:p>
    <w:p w14:paraId="59B64667" w14:textId="33E4CE61" w:rsidR="0045377B" w:rsidRPr="00AA0298" w:rsidRDefault="00EC4239" w:rsidP="00B4680E">
      <w:pPr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>Conference Proceedings</w:t>
      </w:r>
    </w:p>
    <w:p w14:paraId="7EC4E883" w14:textId="77777777" w:rsidR="00CA2CCC" w:rsidRPr="00CA2CCC" w:rsidRDefault="00CA2CCC" w:rsidP="00CA2CCC">
      <w:pPr>
        <w:ind w:left="720" w:hanging="720"/>
        <w:rPr>
          <w:rFonts w:ascii="Arial" w:hAnsi="Arial"/>
        </w:rPr>
      </w:pPr>
      <w:r w:rsidRPr="00CA2CCC">
        <w:rPr>
          <w:rFonts w:ascii="Arial" w:hAnsi="Arial"/>
        </w:rPr>
        <w:t xml:space="preserve">Lindberg, A., Lyytinen, K., Gaskin, J., Youngjin, Y., Thummadi, V. (2012). Exploring Digitalization of Architectural Design Practice through </w:t>
      </w:r>
      <w:r w:rsidRPr="00CA2CCC">
        <w:rPr>
          <w:rFonts w:ascii="Arial" w:hAnsi="Arial"/>
        </w:rPr>
        <w:lastRenderedPageBreak/>
        <w:t>Ecologies of Affordances. 2nd Organizations, Artifacts and Practices Workshop. Paris, France.</w:t>
      </w:r>
    </w:p>
    <w:p w14:paraId="7F0D2E20" w14:textId="77777777" w:rsidR="004E0939" w:rsidRPr="00AA0298" w:rsidRDefault="004E0939" w:rsidP="00B4680E">
      <w:pPr>
        <w:rPr>
          <w:rFonts w:ascii="Arial" w:hAnsi="Arial" w:cs="Arial"/>
          <w:b/>
          <w:bCs/>
          <w:smallCaps/>
        </w:rPr>
      </w:pPr>
    </w:p>
    <w:p w14:paraId="5A59181F" w14:textId="41F4E8E0" w:rsidR="004E0939" w:rsidRPr="00AA0298" w:rsidRDefault="00EC4239" w:rsidP="004E0939">
      <w:pPr>
        <w:ind w:left="720" w:hanging="720"/>
        <w:rPr>
          <w:rFonts w:ascii="Arial" w:hAnsi="Arial"/>
          <w:i/>
        </w:rPr>
      </w:pPr>
      <w:r>
        <w:rPr>
          <w:rFonts w:ascii="Arial" w:hAnsi="Arial"/>
        </w:rPr>
        <w:t>Stephens, J. P. &amp; Lindberg, A. (2012) “Bringing the Body Back in: The Primacy of Movement in Organizational Routines”. Qualitative Research in Management &amp; Organizations. Albuquerque, NM.</w:t>
      </w:r>
    </w:p>
    <w:p w14:paraId="69A0BA64" w14:textId="7832775B" w:rsidR="004B158B" w:rsidRPr="00AA0298" w:rsidRDefault="004B158B" w:rsidP="004B158B">
      <w:pPr>
        <w:pStyle w:val="Heading1"/>
        <w:pBdr>
          <w:bottom w:val="single" w:sz="4" w:space="1" w:color="auto"/>
        </w:pBdr>
        <w:rPr>
          <w:color w:val="auto"/>
        </w:rPr>
      </w:pPr>
      <w:r w:rsidRPr="00AA0298">
        <w:rPr>
          <w:color w:val="auto"/>
        </w:rPr>
        <w:t>Teaching Experience</w:t>
      </w:r>
    </w:p>
    <w:p w14:paraId="5FCD1986" w14:textId="77777777" w:rsidR="004E0939" w:rsidRPr="00AA0298" w:rsidRDefault="004E0939" w:rsidP="00B4680E">
      <w:pPr>
        <w:rPr>
          <w:rFonts w:ascii="Arial" w:hAnsi="Arial" w:cs="Arial"/>
          <w:b/>
          <w:bCs/>
          <w:smallCaps/>
        </w:rPr>
      </w:pPr>
    </w:p>
    <w:p w14:paraId="2D059401" w14:textId="3D64F3BD" w:rsidR="009844F5" w:rsidRPr="00AA0298" w:rsidRDefault="009844F5" w:rsidP="00B4680E">
      <w:pPr>
        <w:rPr>
          <w:rFonts w:ascii="Arial" w:hAnsi="Arial" w:cs="Arial"/>
          <w:b/>
          <w:bCs/>
          <w:smallCaps/>
        </w:rPr>
      </w:pPr>
      <w:r w:rsidRPr="00AA0298">
        <w:rPr>
          <w:rFonts w:ascii="Arial" w:hAnsi="Arial" w:cs="Arial"/>
          <w:b/>
          <w:bCs/>
          <w:smallCaps/>
        </w:rPr>
        <w:t>Teaching assistant:</w:t>
      </w:r>
    </w:p>
    <w:p w14:paraId="5F5F5242" w14:textId="77777777" w:rsidR="0006331D" w:rsidRDefault="0006331D" w:rsidP="00BB30E4">
      <w:pPr>
        <w:ind w:left="720" w:hanging="720"/>
        <w:rPr>
          <w:rFonts w:ascii="Arial" w:hAnsi="Arial"/>
        </w:rPr>
      </w:pPr>
    </w:p>
    <w:p w14:paraId="450B1E49" w14:textId="7E0C0026" w:rsidR="0006331D" w:rsidRDefault="0006331D" w:rsidP="0006331D">
      <w:pPr>
        <w:ind w:left="720" w:hanging="720"/>
        <w:rPr>
          <w:rFonts w:ascii="Arial" w:hAnsi="Arial"/>
        </w:rPr>
      </w:pPr>
      <w:r>
        <w:rPr>
          <w:rFonts w:ascii="Arial" w:hAnsi="Arial"/>
        </w:rPr>
        <w:t>(</w:t>
      </w:r>
      <w:r w:rsidRPr="00101F40">
        <w:rPr>
          <w:rFonts w:ascii="Arial" w:hAnsi="Arial"/>
          <w:i/>
        </w:rPr>
        <w:t>Doctoral level</w:t>
      </w:r>
      <w:r>
        <w:rPr>
          <w:rFonts w:ascii="Arial" w:hAnsi="Arial"/>
        </w:rPr>
        <w:t xml:space="preserve">) </w:t>
      </w:r>
      <w:r w:rsidRPr="0006331D">
        <w:rPr>
          <w:rFonts w:ascii="Arial" w:hAnsi="Arial"/>
        </w:rPr>
        <w:t>Causal Analysis of Business Problems II</w:t>
      </w:r>
      <w:r>
        <w:rPr>
          <w:rFonts w:ascii="Arial" w:hAnsi="Arial"/>
        </w:rPr>
        <w:t>, Spring 2012</w:t>
      </w:r>
    </w:p>
    <w:p w14:paraId="5695A4AB" w14:textId="77777777" w:rsidR="0006331D" w:rsidRDefault="0006331D" w:rsidP="0006331D">
      <w:pPr>
        <w:ind w:left="720" w:hanging="720"/>
        <w:rPr>
          <w:rFonts w:ascii="Arial" w:hAnsi="Arial"/>
        </w:rPr>
      </w:pPr>
    </w:p>
    <w:p w14:paraId="44A1EF01" w14:textId="249E0F44" w:rsidR="0006331D" w:rsidRPr="00AA0298" w:rsidRDefault="0006331D" w:rsidP="0006331D">
      <w:pPr>
        <w:ind w:left="720" w:hanging="720"/>
        <w:rPr>
          <w:rFonts w:ascii="Arial" w:hAnsi="Arial"/>
          <w:i/>
        </w:rPr>
      </w:pPr>
      <w:r w:rsidRPr="00AA0298">
        <w:rPr>
          <w:rFonts w:ascii="Arial" w:hAnsi="Arial"/>
        </w:rPr>
        <w:t>(</w:t>
      </w:r>
      <w:r w:rsidRPr="00AA0298">
        <w:rPr>
          <w:rFonts w:ascii="Arial" w:hAnsi="Arial"/>
          <w:i/>
        </w:rPr>
        <w:t>Undergrad</w:t>
      </w:r>
      <w:r w:rsidR="00161A36">
        <w:rPr>
          <w:rFonts w:ascii="Arial" w:hAnsi="Arial"/>
          <w:i/>
        </w:rPr>
        <w:t>u</w:t>
      </w:r>
      <w:r w:rsidRPr="00AA0298">
        <w:rPr>
          <w:rFonts w:ascii="Arial" w:hAnsi="Arial"/>
          <w:i/>
        </w:rPr>
        <w:t>ate level</w:t>
      </w:r>
      <w:r w:rsidRPr="00AA0298">
        <w:rPr>
          <w:rFonts w:ascii="Arial" w:hAnsi="Arial"/>
        </w:rPr>
        <w:t>)  Managing People and Organizations</w:t>
      </w:r>
      <w:r>
        <w:rPr>
          <w:rFonts w:ascii="Arial" w:hAnsi="Arial"/>
        </w:rPr>
        <w:t xml:space="preserve"> I</w:t>
      </w:r>
      <w:r w:rsidRPr="00AA0298">
        <w:rPr>
          <w:rFonts w:ascii="Arial" w:hAnsi="Arial"/>
        </w:rPr>
        <w:t>, Fall 201</w:t>
      </w:r>
      <w:r>
        <w:rPr>
          <w:rFonts w:ascii="Arial" w:hAnsi="Arial"/>
        </w:rPr>
        <w:t>1</w:t>
      </w:r>
    </w:p>
    <w:p w14:paraId="66E3892A" w14:textId="77777777" w:rsidR="0006331D" w:rsidRDefault="0006331D" w:rsidP="0006331D">
      <w:pPr>
        <w:rPr>
          <w:rFonts w:ascii="Arial" w:hAnsi="Arial"/>
        </w:rPr>
      </w:pPr>
    </w:p>
    <w:p w14:paraId="20FC619A" w14:textId="0F044693" w:rsidR="00BB30E4" w:rsidRPr="00AA0298" w:rsidRDefault="00BB30E4" w:rsidP="00BB30E4">
      <w:pPr>
        <w:ind w:left="720" w:hanging="720"/>
        <w:rPr>
          <w:rFonts w:ascii="Arial" w:hAnsi="Arial"/>
        </w:rPr>
      </w:pPr>
      <w:r w:rsidRPr="00AA0298">
        <w:rPr>
          <w:rFonts w:ascii="Arial" w:hAnsi="Arial"/>
        </w:rPr>
        <w:t>(</w:t>
      </w:r>
      <w:r w:rsidRPr="00AA0298">
        <w:rPr>
          <w:rFonts w:ascii="Arial" w:hAnsi="Arial"/>
          <w:i/>
        </w:rPr>
        <w:t>MBA level</w:t>
      </w:r>
      <w:r w:rsidRPr="00AA0298">
        <w:rPr>
          <w:rFonts w:ascii="Arial" w:hAnsi="Arial"/>
        </w:rPr>
        <w:t>) Managin</w:t>
      </w:r>
      <w:r w:rsidR="0006331D">
        <w:rPr>
          <w:rFonts w:ascii="Arial" w:hAnsi="Arial"/>
        </w:rPr>
        <w:t>g People and Organizations</w:t>
      </w:r>
      <w:r w:rsidRPr="00AA0298">
        <w:rPr>
          <w:rFonts w:ascii="Arial" w:hAnsi="Arial"/>
        </w:rPr>
        <w:t>, Spring 2011</w:t>
      </w:r>
    </w:p>
    <w:p w14:paraId="74EA9835" w14:textId="77777777" w:rsidR="00BB30E4" w:rsidRPr="00AA0298" w:rsidRDefault="00BB30E4" w:rsidP="00BB30E4">
      <w:pPr>
        <w:ind w:left="720" w:hanging="720"/>
        <w:rPr>
          <w:rFonts w:ascii="Arial" w:hAnsi="Arial"/>
        </w:rPr>
      </w:pPr>
    </w:p>
    <w:p w14:paraId="728D6EF9" w14:textId="5EBC7CB7" w:rsidR="00BB30E4" w:rsidRPr="00AA0298" w:rsidRDefault="00BB30E4" w:rsidP="00BB30E4">
      <w:pPr>
        <w:ind w:left="720" w:hanging="720"/>
        <w:rPr>
          <w:rFonts w:ascii="Arial" w:hAnsi="Arial"/>
          <w:i/>
        </w:rPr>
      </w:pPr>
      <w:r w:rsidRPr="00AA0298">
        <w:rPr>
          <w:rFonts w:ascii="Arial" w:hAnsi="Arial"/>
        </w:rPr>
        <w:t>(</w:t>
      </w:r>
      <w:r w:rsidRPr="00AA0298">
        <w:rPr>
          <w:rFonts w:ascii="Arial" w:hAnsi="Arial"/>
          <w:i/>
        </w:rPr>
        <w:t>Undergrad</w:t>
      </w:r>
      <w:r w:rsidR="00161A36">
        <w:rPr>
          <w:rFonts w:ascii="Arial" w:hAnsi="Arial"/>
          <w:i/>
        </w:rPr>
        <w:t>u</w:t>
      </w:r>
      <w:r w:rsidRPr="00AA0298">
        <w:rPr>
          <w:rFonts w:ascii="Arial" w:hAnsi="Arial"/>
          <w:i/>
        </w:rPr>
        <w:t>ate level</w:t>
      </w:r>
      <w:r w:rsidRPr="00AA0298">
        <w:rPr>
          <w:rFonts w:ascii="Arial" w:hAnsi="Arial"/>
        </w:rPr>
        <w:t xml:space="preserve">)  Managing </w:t>
      </w:r>
      <w:r w:rsidR="00EA656B" w:rsidRPr="00AA0298">
        <w:rPr>
          <w:rFonts w:ascii="Arial" w:hAnsi="Arial"/>
        </w:rPr>
        <w:t>People</w:t>
      </w:r>
      <w:r w:rsidRPr="00AA0298">
        <w:rPr>
          <w:rFonts w:ascii="Arial" w:hAnsi="Arial"/>
        </w:rPr>
        <w:t xml:space="preserve"> and </w:t>
      </w:r>
      <w:r w:rsidR="00EA656B" w:rsidRPr="00AA0298">
        <w:rPr>
          <w:rFonts w:ascii="Arial" w:hAnsi="Arial"/>
        </w:rPr>
        <w:t>Organizations</w:t>
      </w:r>
      <w:r w:rsidR="0006331D">
        <w:rPr>
          <w:rFonts w:ascii="Arial" w:hAnsi="Arial"/>
        </w:rPr>
        <w:t xml:space="preserve"> II</w:t>
      </w:r>
      <w:r w:rsidRPr="00AA0298">
        <w:rPr>
          <w:rFonts w:ascii="Arial" w:hAnsi="Arial"/>
        </w:rPr>
        <w:t>, Fall 2010</w:t>
      </w:r>
    </w:p>
    <w:p w14:paraId="276D76F4" w14:textId="10FA3639" w:rsidR="00216259" w:rsidRPr="00AA0298" w:rsidRDefault="00216259" w:rsidP="00216259">
      <w:pPr>
        <w:pStyle w:val="Heading1"/>
        <w:pBdr>
          <w:bottom w:val="single" w:sz="4" w:space="1" w:color="auto"/>
        </w:pBdr>
        <w:rPr>
          <w:color w:val="auto"/>
        </w:rPr>
      </w:pPr>
      <w:r w:rsidRPr="00AA0298">
        <w:rPr>
          <w:color w:val="auto"/>
        </w:rPr>
        <w:t>Professional Trainer Experience</w:t>
      </w:r>
    </w:p>
    <w:p w14:paraId="69FEDA3B" w14:textId="77777777" w:rsidR="00216259" w:rsidRPr="00AA0298" w:rsidRDefault="00216259" w:rsidP="00216259">
      <w:pPr>
        <w:tabs>
          <w:tab w:val="left" w:pos="3600"/>
        </w:tabs>
        <w:rPr>
          <w:rFonts w:ascii="Arial" w:hAnsi="Arial" w:cs="Arial"/>
        </w:rPr>
      </w:pPr>
    </w:p>
    <w:p w14:paraId="2D793FDD" w14:textId="1BF95D2F" w:rsidR="00216259" w:rsidRPr="00AA0298" w:rsidRDefault="00216259" w:rsidP="00216259">
      <w:pPr>
        <w:tabs>
          <w:tab w:val="left" w:pos="3600"/>
        </w:tabs>
        <w:rPr>
          <w:rFonts w:ascii="Arial" w:hAnsi="Arial" w:cs="Arial"/>
        </w:rPr>
      </w:pPr>
      <w:r w:rsidRPr="00AA0298">
        <w:rPr>
          <w:rFonts w:ascii="Arial" w:hAnsi="Arial" w:cs="Arial"/>
        </w:rPr>
        <w:t>I have led training workshops</w:t>
      </w:r>
      <w:r w:rsidR="00280D09" w:rsidRPr="00AA0298">
        <w:rPr>
          <w:rFonts w:ascii="Arial" w:hAnsi="Arial" w:cs="Arial"/>
        </w:rPr>
        <w:t xml:space="preserve"> for </w:t>
      </w:r>
      <w:r w:rsidR="00D37E27" w:rsidRPr="00AA0298">
        <w:rPr>
          <w:rFonts w:ascii="Arial" w:hAnsi="Arial" w:cs="Arial"/>
        </w:rPr>
        <w:t xml:space="preserve">the international leadership development organization </w:t>
      </w:r>
      <w:r w:rsidR="00280D09" w:rsidRPr="00AA0298">
        <w:rPr>
          <w:rFonts w:ascii="Arial" w:hAnsi="Arial" w:cs="Arial"/>
        </w:rPr>
        <w:t>AIESEC</w:t>
      </w:r>
      <w:r w:rsidRPr="00AA0298">
        <w:rPr>
          <w:rFonts w:ascii="Arial" w:hAnsi="Arial" w:cs="Arial"/>
        </w:rPr>
        <w:t xml:space="preserve"> at the following occasions:</w:t>
      </w:r>
    </w:p>
    <w:p w14:paraId="1F93D73B" w14:textId="77777777" w:rsidR="00216259" w:rsidRPr="00AA0298" w:rsidRDefault="00216259" w:rsidP="00216259">
      <w:pPr>
        <w:tabs>
          <w:tab w:val="left" w:pos="3600"/>
        </w:tabs>
        <w:rPr>
          <w:rFonts w:ascii="Arial" w:hAnsi="Arial" w:cs="Arial"/>
        </w:rPr>
      </w:pPr>
    </w:p>
    <w:p w14:paraId="05B4B307" w14:textId="51F37FD9" w:rsidR="00216259" w:rsidRPr="00AA0298" w:rsidRDefault="00280D0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Training</w:t>
      </w:r>
      <w:r w:rsidR="00216259" w:rsidRPr="00AA0298">
        <w:rPr>
          <w:rFonts w:ascii="Arial" w:hAnsi="Arial" w:cs="Arial"/>
        </w:rPr>
        <w:t xml:space="preserve"> Seminar, 2004, Finland</w:t>
      </w:r>
    </w:p>
    <w:p w14:paraId="0044B6B0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Scandinavian Leadership Seminar, 2006, Denmark</w:t>
      </w:r>
    </w:p>
    <w:p w14:paraId="672138AE" w14:textId="74388505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Training Seminar, 2006, Sweden</w:t>
      </w:r>
    </w:p>
    <w:p w14:paraId="008854A4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National Presidents Meeting, 2006, Sweden</w:t>
      </w:r>
    </w:p>
    <w:p w14:paraId="0923C8E2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Executive Leadership Workshop, 2007, Sweden</w:t>
      </w:r>
    </w:p>
    <w:p w14:paraId="3CDE4D83" w14:textId="375405A1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Training Seminar, 2007, Sweden</w:t>
      </w:r>
    </w:p>
    <w:p w14:paraId="37505D8A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Strategic Planning Weekend, 2007, Sweden</w:t>
      </w:r>
    </w:p>
    <w:p w14:paraId="2121491B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Executive Leadership Workshop, 2007, Switzerland</w:t>
      </w:r>
    </w:p>
    <w:p w14:paraId="14FE5FB6" w14:textId="77777777" w:rsidR="00216259" w:rsidRPr="00AA0298" w:rsidRDefault="00216259" w:rsidP="0021625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Regional Induction Conference, 2008, China</w:t>
      </w:r>
    </w:p>
    <w:p w14:paraId="2AA72DEE" w14:textId="0E5C31A9" w:rsidR="00216259" w:rsidRPr="00AA0298" w:rsidRDefault="00216259" w:rsidP="00280D09">
      <w:pPr>
        <w:widowControl w:val="0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AA0298">
        <w:rPr>
          <w:rFonts w:ascii="Arial" w:hAnsi="Arial" w:cs="Arial"/>
        </w:rPr>
        <w:t>Sales Training, 2008, Philippines</w:t>
      </w:r>
    </w:p>
    <w:p w14:paraId="6B058E7E" w14:textId="417704FD" w:rsidR="009844F5" w:rsidRPr="00AA0298" w:rsidRDefault="009844F5" w:rsidP="009844F5">
      <w:pPr>
        <w:pStyle w:val="Heading1"/>
        <w:pBdr>
          <w:bottom w:val="single" w:sz="4" w:space="2" w:color="auto"/>
        </w:pBdr>
        <w:rPr>
          <w:color w:val="auto"/>
        </w:rPr>
      </w:pPr>
      <w:r w:rsidRPr="00AA0298">
        <w:rPr>
          <w:color w:val="auto"/>
        </w:rPr>
        <w:t>Professional Memberships</w:t>
      </w:r>
    </w:p>
    <w:p w14:paraId="36DD0F8F" w14:textId="77777777" w:rsidR="00EA656B" w:rsidRPr="00AA0298" w:rsidRDefault="00EA656B" w:rsidP="00EA656B">
      <w:pPr>
        <w:ind w:left="720" w:hanging="720"/>
        <w:rPr>
          <w:rFonts w:ascii="Arial" w:hAnsi="Arial"/>
        </w:rPr>
      </w:pPr>
    </w:p>
    <w:p w14:paraId="620EC0C1" w14:textId="3BA85069" w:rsidR="009844F5" w:rsidRPr="00AA0298" w:rsidRDefault="00EA656B" w:rsidP="00EA656B">
      <w:pPr>
        <w:ind w:left="720" w:hanging="720"/>
        <w:rPr>
          <w:rFonts w:ascii="Arial" w:hAnsi="Arial"/>
        </w:rPr>
      </w:pPr>
      <w:r w:rsidRPr="00AA0298">
        <w:rPr>
          <w:rFonts w:ascii="Arial" w:hAnsi="Arial"/>
        </w:rPr>
        <w:t>Academy of Management, Student Member, 2010-2011</w:t>
      </w:r>
    </w:p>
    <w:p w14:paraId="31C3B29F" w14:textId="43218D08" w:rsidR="00EA656B" w:rsidRPr="00AA0298" w:rsidRDefault="00EA656B" w:rsidP="00EA656B">
      <w:pPr>
        <w:ind w:left="720" w:hanging="720"/>
        <w:rPr>
          <w:rFonts w:ascii="Arial" w:hAnsi="Arial"/>
        </w:rPr>
      </w:pPr>
      <w:r w:rsidRPr="00AA0298">
        <w:rPr>
          <w:rFonts w:ascii="Arial" w:hAnsi="Arial"/>
        </w:rPr>
        <w:t>European Group of Organization Studies, Student Member, 2010-2011</w:t>
      </w:r>
    </w:p>
    <w:p w14:paraId="3D39F33B" w14:textId="50B577A8" w:rsidR="009844F5" w:rsidRPr="00AA0298" w:rsidRDefault="009844F5" w:rsidP="009844F5">
      <w:pPr>
        <w:pStyle w:val="Heading1"/>
        <w:pBdr>
          <w:bottom w:val="single" w:sz="4" w:space="2" w:color="auto"/>
        </w:pBdr>
        <w:rPr>
          <w:color w:val="auto"/>
        </w:rPr>
      </w:pPr>
      <w:r w:rsidRPr="00AA0298">
        <w:rPr>
          <w:color w:val="auto"/>
        </w:rPr>
        <w:lastRenderedPageBreak/>
        <w:t>Professional Service</w:t>
      </w:r>
    </w:p>
    <w:p w14:paraId="59AAA775" w14:textId="77777777" w:rsidR="00EA656B" w:rsidRPr="00AA0298" w:rsidRDefault="00EA656B" w:rsidP="00CD0725">
      <w:pPr>
        <w:rPr>
          <w:rFonts w:ascii="Arial" w:hAnsi="Arial" w:cs="Arial"/>
        </w:rPr>
      </w:pPr>
    </w:p>
    <w:p w14:paraId="76AB9F00" w14:textId="43F20600" w:rsidR="00CD0725" w:rsidRPr="00AA0298" w:rsidRDefault="00CD0725" w:rsidP="00CD0725">
      <w:pPr>
        <w:rPr>
          <w:rFonts w:ascii="Arial" w:hAnsi="Arial" w:cs="Arial"/>
        </w:rPr>
      </w:pPr>
      <w:r w:rsidRPr="00AA0298">
        <w:rPr>
          <w:rFonts w:ascii="Arial" w:hAnsi="Arial" w:cs="Arial"/>
        </w:rPr>
        <w:t>Chairman, Advisory Board of AIESEC Sweden</w:t>
      </w:r>
      <w:r w:rsidR="00EA656B" w:rsidRPr="00AA0298">
        <w:rPr>
          <w:rFonts w:ascii="Arial" w:hAnsi="Arial" w:cs="Arial"/>
        </w:rPr>
        <w:t>, 2009-2010</w:t>
      </w:r>
    </w:p>
    <w:p w14:paraId="415FF516" w14:textId="6014DF4F" w:rsidR="008733D1" w:rsidRPr="00AA0298" w:rsidRDefault="008733D1" w:rsidP="008733D1">
      <w:pPr>
        <w:pStyle w:val="Heading1"/>
        <w:pBdr>
          <w:bottom w:val="single" w:sz="4" w:space="2" w:color="auto"/>
        </w:pBdr>
        <w:rPr>
          <w:color w:val="auto"/>
        </w:rPr>
      </w:pPr>
      <w:r>
        <w:rPr>
          <w:color w:val="auto"/>
        </w:rPr>
        <w:t>Technical Skills</w:t>
      </w:r>
    </w:p>
    <w:p w14:paraId="194A3046" w14:textId="77777777" w:rsidR="008733D1" w:rsidRPr="00AA0298" w:rsidRDefault="008733D1" w:rsidP="008733D1">
      <w:pPr>
        <w:rPr>
          <w:rFonts w:ascii="Arial" w:hAnsi="Arial" w:cs="Arial"/>
        </w:rPr>
      </w:pPr>
    </w:p>
    <w:p w14:paraId="4E2ABAC1" w14:textId="607D7682" w:rsidR="008733D1" w:rsidRDefault="008733D1" w:rsidP="008733D1">
      <w:pPr>
        <w:rPr>
          <w:rFonts w:ascii="Arial" w:hAnsi="Arial" w:cs="Arial"/>
        </w:rPr>
      </w:pPr>
      <w:r>
        <w:rPr>
          <w:rFonts w:ascii="Arial" w:hAnsi="Arial" w:cs="Arial"/>
        </w:rPr>
        <w:t>Statistical packages: SPSS, AMOS, Stata, SAS, R</w:t>
      </w:r>
    </w:p>
    <w:p w14:paraId="5A629142" w14:textId="6A64D162" w:rsidR="00722F40" w:rsidRDefault="008733D1" w:rsidP="008733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Programming </w:t>
      </w:r>
      <w:r w:rsidR="00722F40">
        <w:rPr>
          <w:rFonts w:ascii="Arial" w:hAnsi="Arial" w:cs="Arial"/>
        </w:rPr>
        <w:t>skills</w:t>
      </w:r>
      <w:r>
        <w:rPr>
          <w:rFonts w:ascii="Arial" w:hAnsi="Arial" w:cs="Arial"/>
        </w:rPr>
        <w:t xml:space="preserve">: </w:t>
      </w:r>
      <w:r w:rsidR="00456B2C">
        <w:rPr>
          <w:rFonts w:ascii="Arial" w:hAnsi="Arial" w:cs="Arial"/>
        </w:rPr>
        <w:t>UNIX shells,</w:t>
      </w:r>
      <w:r w:rsidR="00614623">
        <w:rPr>
          <w:rFonts w:ascii="Arial" w:hAnsi="Arial" w:cs="Arial"/>
        </w:rPr>
        <w:t xml:space="preserve"> VIM,</w:t>
      </w:r>
      <w:r w:rsidR="00456B2C">
        <w:rPr>
          <w:rFonts w:ascii="Arial" w:hAnsi="Arial" w:cs="Arial"/>
        </w:rPr>
        <w:t xml:space="preserve"> </w:t>
      </w:r>
      <w:r w:rsidR="001D0953">
        <w:rPr>
          <w:rFonts w:ascii="Arial" w:hAnsi="Arial" w:cs="Arial"/>
        </w:rPr>
        <w:t>Git</w:t>
      </w:r>
      <w:r w:rsidR="00722F40">
        <w:rPr>
          <w:rFonts w:ascii="Arial" w:hAnsi="Arial" w:cs="Arial"/>
        </w:rPr>
        <w:t xml:space="preserve">, </w:t>
      </w:r>
      <w:r w:rsidR="007479A2">
        <w:rPr>
          <w:rFonts w:ascii="Arial" w:hAnsi="Arial" w:cs="Arial"/>
        </w:rPr>
        <w:t>Javascript, Ruby on Rails</w:t>
      </w:r>
      <w:r w:rsidR="00E766B0">
        <w:rPr>
          <w:rFonts w:ascii="Arial" w:hAnsi="Arial" w:cs="Arial"/>
        </w:rPr>
        <w:t>, Gollum Wiki, Jekyll,</w:t>
      </w:r>
      <w:r w:rsidR="007B0031">
        <w:rPr>
          <w:rFonts w:ascii="Arial" w:hAnsi="Arial" w:cs="Arial"/>
        </w:rPr>
        <w:t xml:space="preserve"> (learning </w:t>
      </w:r>
      <w:r w:rsidR="00912043">
        <w:rPr>
          <w:rFonts w:ascii="Arial" w:hAnsi="Arial" w:cs="Arial"/>
        </w:rPr>
        <w:t>Java</w:t>
      </w:r>
      <w:bookmarkStart w:id="0" w:name="_GoBack"/>
      <w:bookmarkEnd w:id="0"/>
      <w:r w:rsidR="007B0031">
        <w:rPr>
          <w:rFonts w:ascii="Arial" w:hAnsi="Arial" w:cs="Arial"/>
        </w:rPr>
        <w:t>)</w:t>
      </w:r>
    </w:p>
    <w:p w14:paraId="48383430" w14:textId="1A2075C5" w:rsidR="008733D1" w:rsidRDefault="00494DB7" w:rsidP="008733D1">
      <w:pPr>
        <w:rPr>
          <w:rFonts w:ascii="Arial" w:hAnsi="Arial" w:cs="Arial"/>
        </w:rPr>
      </w:pPr>
      <w:r>
        <w:rPr>
          <w:rFonts w:ascii="Arial" w:hAnsi="Arial" w:cs="Arial"/>
        </w:rPr>
        <w:t>Markup: HTML</w:t>
      </w:r>
      <w:r w:rsidR="008733D1">
        <w:rPr>
          <w:rFonts w:ascii="Arial" w:hAnsi="Arial" w:cs="Arial"/>
        </w:rPr>
        <w:t>, CSS, XML, JSON</w:t>
      </w:r>
    </w:p>
    <w:p w14:paraId="12EDA1AC" w14:textId="6E768713" w:rsidR="008733D1" w:rsidRPr="008D6189" w:rsidRDefault="0038446D" w:rsidP="008D6189">
      <w:pPr>
        <w:rPr>
          <w:rFonts w:ascii="Arial" w:hAnsi="Arial" w:cs="Arial"/>
        </w:rPr>
      </w:pPr>
      <w:r>
        <w:rPr>
          <w:rFonts w:ascii="Arial" w:hAnsi="Arial" w:cs="Arial"/>
        </w:rPr>
        <w:t>Databases: SQL, MySQL, SQLite, PostgreSQL</w:t>
      </w:r>
    </w:p>
    <w:p w14:paraId="0011AE13" w14:textId="3316D797" w:rsidR="00684017" w:rsidRPr="00AA0298" w:rsidRDefault="00684017" w:rsidP="00684017">
      <w:pPr>
        <w:pStyle w:val="Heading1"/>
        <w:pBdr>
          <w:bottom w:val="single" w:sz="4" w:space="2" w:color="auto"/>
        </w:pBdr>
        <w:rPr>
          <w:color w:val="auto"/>
        </w:rPr>
      </w:pPr>
      <w:r w:rsidRPr="00AA0298">
        <w:rPr>
          <w:color w:val="auto"/>
        </w:rPr>
        <w:t>Language Skills</w:t>
      </w:r>
    </w:p>
    <w:p w14:paraId="414FCE11" w14:textId="77777777" w:rsidR="00684017" w:rsidRPr="00AA0298" w:rsidRDefault="00684017" w:rsidP="00684017">
      <w:pPr>
        <w:rPr>
          <w:rFonts w:ascii="Arial" w:hAnsi="Arial" w:cs="Arial"/>
        </w:rPr>
      </w:pPr>
    </w:p>
    <w:p w14:paraId="2DA140BD" w14:textId="11C96DFE" w:rsidR="00684017" w:rsidRPr="00AA0298" w:rsidRDefault="00423E98" w:rsidP="00684017">
      <w:pPr>
        <w:rPr>
          <w:rFonts w:ascii="Arial" w:hAnsi="Arial" w:cs="Arial"/>
        </w:rPr>
      </w:pPr>
      <w:r>
        <w:rPr>
          <w:rFonts w:ascii="Arial" w:hAnsi="Arial" w:cs="Arial"/>
        </w:rPr>
        <w:t>Swedish:</w:t>
      </w:r>
      <w:r w:rsidR="00684017" w:rsidRPr="00AA0298">
        <w:rPr>
          <w:rFonts w:ascii="Arial" w:hAnsi="Arial" w:cs="Arial"/>
        </w:rPr>
        <w:t xml:space="preserve"> Native</w:t>
      </w:r>
    </w:p>
    <w:p w14:paraId="1C71EF1E" w14:textId="084B1F79" w:rsidR="00684017" w:rsidRPr="00AA0298" w:rsidRDefault="00423E98" w:rsidP="00684017">
      <w:pPr>
        <w:rPr>
          <w:rFonts w:ascii="Arial" w:hAnsi="Arial" w:cs="Arial"/>
        </w:rPr>
      </w:pPr>
      <w:r>
        <w:rPr>
          <w:rFonts w:ascii="Arial" w:hAnsi="Arial" w:cs="Arial"/>
        </w:rPr>
        <w:t>English:</w:t>
      </w:r>
      <w:r w:rsidR="00684017" w:rsidRPr="00AA0298">
        <w:rPr>
          <w:rFonts w:ascii="Arial" w:hAnsi="Arial" w:cs="Arial"/>
        </w:rPr>
        <w:t xml:space="preserve"> Fluent</w:t>
      </w:r>
    </w:p>
    <w:p w14:paraId="13AF59E1" w14:textId="238523B9" w:rsidR="008D6189" w:rsidRPr="008D6189" w:rsidRDefault="00423E98" w:rsidP="008D6189">
      <w:pPr>
        <w:rPr>
          <w:rFonts w:ascii="Arial" w:hAnsi="Arial" w:cs="Arial"/>
        </w:rPr>
      </w:pPr>
      <w:r>
        <w:rPr>
          <w:rFonts w:ascii="Arial" w:hAnsi="Arial" w:cs="Arial"/>
        </w:rPr>
        <w:t>Chinese:</w:t>
      </w:r>
      <w:r w:rsidR="00684017" w:rsidRPr="00AA0298">
        <w:rPr>
          <w:rFonts w:ascii="Arial" w:hAnsi="Arial" w:cs="Arial"/>
        </w:rPr>
        <w:t xml:space="preserve"> Conversational</w:t>
      </w:r>
    </w:p>
    <w:p w14:paraId="25E292A3" w14:textId="3D904AE7" w:rsidR="005744C3" w:rsidRPr="008D6189" w:rsidRDefault="00771F94" w:rsidP="008D6189">
      <w:pPr>
        <w:pStyle w:val="Heading1"/>
        <w:pBdr>
          <w:bottom w:val="single" w:sz="4" w:space="2" w:color="auto"/>
        </w:pBdr>
        <w:rPr>
          <w:color w:val="auto"/>
        </w:rPr>
      </w:pPr>
      <w:r>
        <w:rPr>
          <w:color w:val="auto"/>
        </w:rPr>
        <w:t>References</w:t>
      </w:r>
    </w:p>
    <w:p w14:paraId="07DC34CF" w14:textId="77777777" w:rsidR="005744C3" w:rsidRPr="00AA0298" w:rsidRDefault="005744C3" w:rsidP="00B4680E">
      <w:pPr>
        <w:rPr>
          <w:rFonts w:ascii="Arial" w:hAnsi="Arial" w:cs="Arial"/>
          <w:b/>
          <w:bCs/>
          <w:smallCaps/>
        </w:rPr>
      </w:pPr>
    </w:p>
    <w:p w14:paraId="1AC4A712" w14:textId="77777777" w:rsidR="00271781" w:rsidRPr="00AA0298" w:rsidRDefault="00271781" w:rsidP="00B4680E">
      <w:pPr>
        <w:rPr>
          <w:rFonts w:ascii="Arial" w:hAnsi="Arial" w:cs="Arial"/>
        </w:rPr>
        <w:sectPr w:rsidR="00271781" w:rsidRPr="00AA0298" w:rsidSect="0083002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6AB4F67" w14:textId="35120C5E" w:rsidR="00F6058D" w:rsidRDefault="00F6058D" w:rsidP="00B468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Kalle Lyytinen</w:t>
      </w:r>
    </w:p>
    <w:p w14:paraId="173613A7" w14:textId="77777777" w:rsidR="00EE11D0" w:rsidRPr="00EE11D0" w:rsidRDefault="00EE11D0" w:rsidP="00EE11D0">
      <w:pPr>
        <w:rPr>
          <w:rFonts w:ascii="Arial" w:hAnsi="Arial" w:cs="Arial"/>
        </w:rPr>
      </w:pPr>
      <w:r w:rsidRPr="00EE11D0">
        <w:rPr>
          <w:rFonts w:ascii="Arial" w:hAnsi="Arial" w:cs="Arial"/>
        </w:rPr>
        <w:t>Iris S. Wolstein Professor in Management Design</w:t>
      </w:r>
    </w:p>
    <w:p w14:paraId="592BD302" w14:textId="77777777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>Case Western Reserve University</w:t>
      </w:r>
    </w:p>
    <w:p w14:paraId="33DE589E" w14:textId="014ACD7F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 xml:space="preserve">Weatherhead School of Management </w:t>
      </w:r>
    </w:p>
    <w:p w14:paraId="593C96D5" w14:textId="77777777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>10900 Euclid Ave</w:t>
      </w:r>
    </w:p>
    <w:p w14:paraId="5EF46B7D" w14:textId="77777777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>Peter B. Lewis Building</w:t>
      </w:r>
    </w:p>
    <w:p w14:paraId="68DF5C23" w14:textId="61CC7752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>Cleveland, OH 44106-7235</w:t>
      </w:r>
    </w:p>
    <w:p w14:paraId="7126C066" w14:textId="32AD0717" w:rsidR="00271781" w:rsidRPr="00AA0298" w:rsidRDefault="00271781" w:rsidP="00271781">
      <w:pPr>
        <w:rPr>
          <w:rFonts w:ascii="Arial" w:hAnsi="Arial" w:cs="Arial"/>
        </w:rPr>
      </w:pPr>
      <w:r w:rsidRPr="00AA0298">
        <w:rPr>
          <w:rFonts w:ascii="Arial" w:hAnsi="Arial" w:cs="Arial"/>
        </w:rPr>
        <w:t>Phone: (216) 368 2000</w:t>
      </w:r>
    </w:p>
    <w:p w14:paraId="0FAA0E95" w14:textId="5448AF94" w:rsidR="00843AAD" w:rsidRPr="00AA0298" w:rsidRDefault="00271781" w:rsidP="00B4680E">
      <w:pPr>
        <w:rPr>
          <w:rStyle w:val="apple-style-span"/>
          <w:rFonts w:ascii="Helvetica" w:eastAsia="Times New Roman" w:hAnsi="Helvetica" w:cs="Times New Roman"/>
          <w:shd w:val="clear" w:color="auto" w:fill="FFFFFF"/>
        </w:rPr>
      </w:pPr>
      <w:r w:rsidRPr="00AA0298">
        <w:rPr>
          <w:rFonts w:ascii="Arial" w:hAnsi="Arial" w:cs="Arial"/>
        </w:rPr>
        <w:t xml:space="preserve">Email: </w:t>
      </w:r>
      <w:hyperlink r:id="rId8" w:history="1">
        <w:r w:rsidR="00AF6DEB" w:rsidRPr="009327B3">
          <w:rPr>
            <w:rStyle w:val="Hyperlink"/>
            <w:rFonts w:ascii="Arial" w:hAnsi="Arial" w:cs="Arial"/>
          </w:rPr>
          <w:t>kalle@case.edu</w:t>
        </w:r>
      </w:hyperlink>
    </w:p>
    <w:p w14:paraId="0E663314" w14:textId="77777777" w:rsidR="008D6189" w:rsidRDefault="008D6189" w:rsidP="00B4680E">
      <w:pPr>
        <w:rPr>
          <w:rStyle w:val="apple-style-span"/>
          <w:rFonts w:ascii="Helvetica" w:eastAsia="Times New Roman" w:hAnsi="Helvetica" w:cs="Times New Roman"/>
          <w:shd w:val="clear" w:color="auto" w:fill="FFFFFF"/>
        </w:rPr>
      </w:pPr>
    </w:p>
    <w:p w14:paraId="01C23D1E" w14:textId="77777777" w:rsidR="008D6189" w:rsidRPr="00AA0298" w:rsidRDefault="008D6189" w:rsidP="00B4680E">
      <w:pPr>
        <w:rPr>
          <w:rFonts w:ascii="Arial" w:hAnsi="Arial" w:cs="Arial"/>
        </w:rPr>
      </w:pPr>
    </w:p>
    <w:p w14:paraId="06422F35" w14:textId="77777777" w:rsidR="0094229D" w:rsidRDefault="0094229D" w:rsidP="00F6058D">
      <w:pPr>
        <w:rPr>
          <w:rFonts w:ascii="Arial" w:hAnsi="Arial" w:cs="Arial"/>
        </w:rPr>
      </w:pPr>
    </w:p>
    <w:p w14:paraId="3419B8A1" w14:textId="77777777" w:rsidR="0094229D" w:rsidRDefault="0094229D" w:rsidP="00F6058D">
      <w:pPr>
        <w:rPr>
          <w:rFonts w:ascii="Arial" w:hAnsi="Arial" w:cs="Arial"/>
        </w:rPr>
      </w:pPr>
    </w:p>
    <w:p w14:paraId="59CCD10D" w14:textId="77777777" w:rsidR="0094229D" w:rsidRDefault="0094229D" w:rsidP="00F6058D">
      <w:pPr>
        <w:rPr>
          <w:rFonts w:ascii="Arial" w:hAnsi="Arial" w:cs="Arial"/>
        </w:rPr>
      </w:pPr>
    </w:p>
    <w:p w14:paraId="217CD463" w14:textId="77777777" w:rsidR="0094229D" w:rsidRDefault="0094229D" w:rsidP="00F6058D">
      <w:pPr>
        <w:rPr>
          <w:rFonts w:ascii="Arial" w:hAnsi="Arial" w:cs="Arial"/>
        </w:rPr>
      </w:pPr>
    </w:p>
    <w:p w14:paraId="4CECACAF" w14:textId="77777777" w:rsidR="0094229D" w:rsidRDefault="0094229D" w:rsidP="00F6058D">
      <w:pPr>
        <w:rPr>
          <w:rFonts w:ascii="Arial" w:hAnsi="Arial" w:cs="Arial"/>
        </w:rPr>
      </w:pPr>
    </w:p>
    <w:p w14:paraId="2EA9A3CC" w14:textId="77777777" w:rsidR="0094229D" w:rsidRDefault="0094229D" w:rsidP="00F6058D">
      <w:pPr>
        <w:rPr>
          <w:rFonts w:ascii="Arial" w:hAnsi="Arial" w:cs="Arial"/>
        </w:rPr>
      </w:pPr>
    </w:p>
    <w:p w14:paraId="3CFD8401" w14:textId="77777777" w:rsidR="0094229D" w:rsidRDefault="0094229D" w:rsidP="00F6058D">
      <w:pPr>
        <w:rPr>
          <w:rFonts w:ascii="Arial" w:hAnsi="Arial" w:cs="Arial"/>
        </w:rPr>
      </w:pPr>
    </w:p>
    <w:p w14:paraId="64BDEB5C" w14:textId="77777777" w:rsidR="0094229D" w:rsidRDefault="0094229D" w:rsidP="00F6058D">
      <w:pPr>
        <w:rPr>
          <w:rFonts w:ascii="Arial" w:hAnsi="Arial" w:cs="Arial"/>
        </w:rPr>
      </w:pPr>
    </w:p>
    <w:p w14:paraId="64FB0FD2" w14:textId="77777777" w:rsidR="0094229D" w:rsidRDefault="0094229D" w:rsidP="00F6058D">
      <w:pPr>
        <w:rPr>
          <w:rFonts w:ascii="Arial" w:hAnsi="Arial" w:cs="Arial"/>
        </w:rPr>
      </w:pPr>
    </w:p>
    <w:p w14:paraId="6C3D8F18" w14:textId="77777777" w:rsidR="000570C1" w:rsidRDefault="000570C1" w:rsidP="00F6058D">
      <w:pPr>
        <w:rPr>
          <w:rFonts w:ascii="Arial" w:hAnsi="Arial" w:cs="Arial"/>
        </w:rPr>
      </w:pPr>
    </w:p>
    <w:p w14:paraId="7D1AF8D3" w14:textId="77777777" w:rsidR="00F6058D" w:rsidRPr="00AA0298" w:rsidRDefault="00F6058D" w:rsidP="00F6058D">
      <w:pPr>
        <w:rPr>
          <w:rFonts w:ascii="Arial" w:hAnsi="Arial" w:cs="Arial"/>
        </w:rPr>
      </w:pPr>
      <w:r w:rsidRPr="00AA0298">
        <w:rPr>
          <w:rFonts w:ascii="Arial" w:hAnsi="Arial" w:cs="Arial"/>
        </w:rPr>
        <w:lastRenderedPageBreak/>
        <w:t>John Paul Stephens</w:t>
      </w:r>
    </w:p>
    <w:p w14:paraId="56FF6CAF" w14:textId="16ED4628" w:rsidR="00456255" w:rsidRPr="00AA0298" w:rsidRDefault="00456255" w:rsidP="00B4680E">
      <w:pPr>
        <w:rPr>
          <w:rFonts w:ascii="Arial" w:hAnsi="Arial" w:cs="Arial"/>
        </w:rPr>
      </w:pPr>
      <w:r w:rsidRPr="00AA0298">
        <w:rPr>
          <w:rFonts w:ascii="Arial" w:hAnsi="Arial" w:cs="Arial"/>
        </w:rPr>
        <w:t>Assistant Professor</w:t>
      </w:r>
    </w:p>
    <w:p w14:paraId="6B0468FF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Organizational Behavior</w:t>
      </w:r>
    </w:p>
    <w:p w14:paraId="233CDE52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Case Western Reserve University</w:t>
      </w:r>
    </w:p>
    <w:p w14:paraId="7129C7FA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 xml:space="preserve">Weatherhead School of Management </w:t>
      </w:r>
    </w:p>
    <w:p w14:paraId="23919FB1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10900 Euclid Ave</w:t>
      </w:r>
    </w:p>
    <w:p w14:paraId="24A80F5C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Peter B. Lewis Building</w:t>
      </w:r>
    </w:p>
    <w:p w14:paraId="5E620FE4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Cleveland, OH 44106-7235</w:t>
      </w:r>
    </w:p>
    <w:p w14:paraId="73088500" w14:textId="77777777" w:rsidR="00456255" w:rsidRPr="00AA0298" w:rsidRDefault="00456255" w:rsidP="00456255">
      <w:pPr>
        <w:rPr>
          <w:rFonts w:ascii="Arial" w:hAnsi="Arial" w:cs="Arial"/>
        </w:rPr>
      </w:pPr>
      <w:r w:rsidRPr="00AA0298">
        <w:rPr>
          <w:rFonts w:ascii="Arial" w:hAnsi="Arial" w:cs="Arial"/>
        </w:rPr>
        <w:t>Phone: (216) 368 2000</w:t>
      </w:r>
    </w:p>
    <w:p w14:paraId="3C25F322" w14:textId="37DED9B1" w:rsidR="00456255" w:rsidRPr="000570C1" w:rsidRDefault="00456255" w:rsidP="00B4680E">
      <w:pPr>
        <w:rPr>
          <w:rFonts w:eastAsia="Times New Roman" w:cs="Times New Roman"/>
        </w:rPr>
      </w:pPr>
      <w:r w:rsidRPr="00AA0298">
        <w:rPr>
          <w:rFonts w:ascii="Arial" w:hAnsi="Arial" w:cs="Arial"/>
        </w:rPr>
        <w:t>Email:</w:t>
      </w:r>
      <w:r w:rsidRPr="00AA0298">
        <w:rPr>
          <w:rStyle w:val="apple-style-span"/>
          <w:rFonts w:ascii="Helvetica" w:eastAsia="Times New Roman" w:hAnsi="Helvetica" w:cs="Times New Roman"/>
          <w:shd w:val="clear" w:color="auto" w:fill="FFFFFF"/>
        </w:rPr>
        <w:t xml:space="preserve"> </w:t>
      </w:r>
      <w:hyperlink r:id="rId9" w:history="1">
        <w:r w:rsidR="00F6058D" w:rsidRPr="00AF6DEB">
          <w:rPr>
            <w:rStyle w:val="Hyperlink"/>
            <w:rFonts w:ascii="Arial" w:hAnsi="Arial" w:cs="Arial"/>
          </w:rPr>
          <w:t>jps136@case.edu</w:t>
        </w:r>
      </w:hyperlink>
    </w:p>
    <w:sectPr w:rsidR="00456255" w:rsidRPr="000570C1" w:rsidSect="00F6058D">
      <w:type w:val="continuous"/>
      <w:pgSz w:w="12240" w:h="15840"/>
      <w:pgMar w:top="1440" w:right="1800" w:bottom="1440" w:left="180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3">
    <w:nsid w:val="4584142B"/>
    <w:multiLevelType w:val="hybridMultilevel"/>
    <w:tmpl w:val="70CE2200"/>
    <w:lvl w:ilvl="0" w:tplc="BB541E1C">
      <w:start w:val="11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0E"/>
    <w:rsid w:val="000570C1"/>
    <w:rsid w:val="0006331D"/>
    <w:rsid w:val="00101F40"/>
    <w:rsid w:val="00127AF7"/>
    <w:rsid w:val="00141E67"/>
    <w:rsid w:val="00146529"/>
    <w:rsid w:val="00161A36"/>
    <w:rsid w:val="001D0953"/>
    <w:rsid w:val="00212594"/>
    <w:rsid w:val="00216259"/>
    <w:rsid w:val="00271781"/>
    <w:rsid w:val="00280D09"/>
    <w:rsid w:val="002F5F9C"/>
    <w:rsid w:val="00333AF9"/>
    <w:rsid w:val="0038446D"/>
    <w:rsid w:val="003904B0"/>
    <w:rsid w:val="003D72C4"/>
    <w:rsid w:val="003E49A6"/>
    <w:rsid w:val="003F4092"/>
    <w:rsid w:val="00423E98"/>
    <w:rsid w:val="0045377B"/>
    <w:rsid w:val="00456255"/>
    <w:rsid w:val="00456B2C"/>
    <w:rsid w:val="00494A02"/>
    <w:rsid w:val="00494DB7"/>
    <w:rsid w:val="004B158B"/>
    <w:rsid w:val="004E0939"/>
    <w:rsid w:val="004F7143"/>
    <w:rsid w:val="005744C3"/>
    <w:rsid w:val="005E2842"/>
    <w:rsid w:val="00614623"/>
    <w:rsid w:val="00684017"/>
    <w:rsid w:val="006C714F"/>
    <w:rsid w:val="006C74BE"/>
    <w:rsid w:val="007209B3"/>
    <w:rsid w:val="00722F40"/>
    <w:rsid w:val="007479A2"/>
    <w:rsid w:val="00771F94"/>
    <w:rsid w:val="007B0031"/>
    <w:rsid w:val="00830027"/>
    <w:rsid w:val="00843AAD"/>
    <w:rsid w:val="008733D1"/>
    <w:rsid w:val="008D6189"/>
    <w:rsid w:val="00912043"/>
    <w:rsid w:val="00934BD8"/>
    <w:rsid w:val="0094229D"/>
    <w:rsid w:val="009844F5"/>
    <w:rsid w:val="00AA0298"/>
    <w:rsid w:val="00AA1ECD"/>
    <w:rsid w:val="00AF6DEB"/>
    <w:rsid w:val="00B4680E"/>
    <w:rsid w:val="00BB30E4"/>
    <w:rsid w:val="00C03CB7"/>
    <w:rsid w:val="00C14817"/>
    <w:rsid w:val="00CA2CCC"/>
    <w:rsid w:val="00CD0725"/>
    <w:rsid w:val="00CE1298"/>
    <w:rsid w:val="00D37E27"/>
    <w:rsid w:val="00DA24BC"/>
    <w:rsid w:val="00E766B0"/>
    <w:rsid w:val="00EA656B"/>
    <w:rsid w:val="00EA7E02"/>
    <w:rsid w:val="00EC4239"/>
    <w:rsid w:val="00EE11D0"/>
    <w:rsid w:val="00F3492C"/>
    <w:rsid w:val="00F51322"/>
    <w:rsid w:val="00F6058D"/>
    <w:rsid w:val="00F62F09"/>
    <w:rsid w:val="00FE0F2C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5D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8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8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4680E"/>
  </w:style>
  <w:style w:type="character" w:styleId="Hyperlink">
    <w:name w:val="Hyperlink"/>
    <w:basedOn w:val="DefaultParagraphFont"/>
    <w:uiPriority w:val="99"/>
    <w:unhideWhenUsed/>
    <w:rsid w:val="00B4680E"/>
    <w:rPr>
      <w:color w:val="0000FF" w:themeColor="hyperlink"/>
      <w:u w:val="single"/>
    </w:rPr>
  </w:style>
  <w:style w:type="paragraph" w:styleId="Title">
    <w:name w:val="Title"/>
    <w:aliases w:val="Title - Black"/>
    <w:basedOn w:val="Normal"/>
    <w:next w:val="Normal"/>
    <w:link w:val="TitleChar"/>
    <w:autoRedefine/>
    <w:uiPriority w:val="10"/>
    <w:qFormat/>
    <w:rsid w:val="00AA0298"/>
    <w:pP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Title - Black Char"/>
    <w:basedOn w:val="DefaultParagraphFont"/>
    <w:link w:val="Title"/>
    <w:uiPriority w:val="10"/>
    <w:rsid w:val="00AA029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27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29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EE11D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5F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8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8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4680E"/>
  </w:style>
  <w:style w:type="character" w:styleId="Hyperlink">
    <w:name w:val="Hyperlink"/>
    <w:basedOn w:val="DefaultParagraphFont"/>
    <w:uiPriority w:val="99"/>
    <w:unhideWhenUsed/>
    <w:rsid w:val="00B4680E"/>
    <w:rPr>
      <w:color w:val="0000FF" w:themeColor="hyperlink"/>
      <w:u w:val="single"/>
    </w:rPr>
  </w:style>
  <w:style w:type="paragraph" w:styleId="Title">
    <w:name w:val="Title"/>
    <w:aliases w:val="Title - Black"/>
    <w:basedOn w:val="Normal"/>
    <w:next w:val="Normal"/>
    <w:link w:val="TitleChar"/>
    <w:autoRedefine/>
    <w:uiPriority w:val="10"/>
    <w:qFormat/>
    <w:rsid w:val="00AA0298"/>
    <w:pP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Title - Black Char"/>
    <w:basedOn w:val="DefaultParagraphFont"/>
    <w:link w:val="Title"/>
    <w:uiPriority w:val="10"/>
    <w:rsid w:val="00AA029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27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29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EE11D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5F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ron.lindberg@case.edu" TargetMode="External"/><Relationship Id="rId7" Type="http://schemas.openxmlformats.org/officeDocument/2006/relationships/hyperlink" Target="https://filer.case.edu/axl340/" TargetMode="External"/><Relationship Id="rId8" Type="http://schemas.openxmlformats.org/officeDocument/2006/relationships/hyperlink" Target="mailto:kalle@case.edu" TargetMode="External"/><Relationship Id="rId9" Type="http://schemas.openxmlformats.org/officeDocument/2006/relationships/hyperlink" Target="mailto:jps136@case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Education</vt:lpstr>
      <vt:lpstr>Professional experience</vt:lpstr>
      <vt:lpstr>Manuscripts</vt:lpstr>
      <vt:lpstr>Teaching Experience</vt:lpstr>
      <vt:lpstr>Professional Memberships</vt:lpstr>
      <vt:lpstr>Professional Service</vt:lpstr>
      <vt:lpstr>Language Skills</vt:lpstr>
      <vt:lpstr>Recommenders</vt:lpstr>
    </vt:vector>
  </TitlesOfParts>
  <Company>CWRU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Lindberg</dc:creator>
  <cp:keywords/>
  <dc:description/>
  <cp:lastModifiedBy>Aron Lindberg</cp:lastModifiedBy>
  <cp:revision>11</cp:revision>
  <cp:lastPrinted>2012-04-24T23:48:00Z</cp:lastPrinted>
  <dcterms:created xsi:type="dcterms:W3CDTF">2012-04-26T20:21:00Z</dcterms:created>
  <dcterms:modified xsi:type="dcterms:W3CDTF">2012-05-13T21:32:00Z</dcterms:modified>
</cp:coreProperties>
</file>